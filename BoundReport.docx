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5"/>
          <w:sz w:val="24"/>
          <w:szCs w:val="24"/>
        </w:rPr>
        <w:id w:val="344368031"/>
        <w:docPartObj>
          <w:docPartGallery w:val="Cover Pages"/>
          <w:docPartUnique/>
        </w:docPartObj>
      </w:sdtPr>
      <w:sdtContent>
        <w:p w:rsidR="004943E9" w:rsidRDefault="00594217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1D691B" wp14:editId="1C561956">
                    <wp:simplePos x="0" y="0"/>
                    <wp:positionH relativeFrom="column">
                      <wp:posOffset>1319464</wp:posOffset>
                    </wp:positionH>
                    <wp:positionV relativeFrom="paragraph">
                      <wp:posOffset>6246896</wp:posOffset>
                    </wp:positionV>
                    <wp:extent cx="1571625" cy="6000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1625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E0EB8" w:rsidRPr="00BF542C" w:rsidRDefault="00DE0EB8" w:rsidP="00BF542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ENGM 3700.02</w:t>
                                </w:r>
                              </w:p>
                              <w:p w:rsidR="00DE0EB8" w:rsidRPr="00BF542C" w:rsidRDefault="00DE0EB8" w:rsidP="00FD07BC">
                                <w:pPr>
                                  <w:spacing w:before="0" w:after="0" w:line="276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542C">
                                  <w:rPr>
                                    <w:sz w:val="24"/>
                                    <w:szCs w:val="24"/>
                                  </w:rPr>
                                  <w:t>21 April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D69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03.9pt;margin-top:491.9pt;width:123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" fillcolor="white [3201]" stroked="f" strokeweight=".5pt">
                    <v:textbox>
                      <w:txbxContent>
                        <w:p w:rsidR="00DE0EB8" w:rsidRPr="00BF542C" w:rsidRDefault="00DE0EB8" w:rsidP="00BF542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>ENGM 3700.02</w:t>
                          </w:r>
                        </w:p>
                        <w:p w:rsidR="00DE0EB8" w:rsidRPr="00BF542C" w:rsidRDefault="00DE0EB8" w:rsidP="00FD07BC">
                          <w:pPr>
                            <w:spacing w:before="0" w:after="0" w:line="276" w:lineRule="au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BF542C">
                            <w:rPr>
                              <w:sz w:val="24"/>
                              <w:szCs w:val="24"/>
                            </w:rPr>
                            <w:t>21 April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3E9" w:rsidRPr="004943E9">
            <w:rPr>
              <w:rFonts w:asciiTheme="majorHAnsi" w:eastAsiaTheme="majorEastAsia" w:hAnsiTheme="majorHAnsi" w:cstheme="majorBidi"/>
              <w:caps/>
              <w:noProof/>
              <w:color w:val="44546A" w:themeColor="text2"/>
              <w:spacing w:val="10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B2F27A" wp14:editId="2F0CFEC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777494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2660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p w:rsidR="00DE0EB8" w:rsidRDefault="00DE0EB8"/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1"/>
                                  <w:gridCol w:w="5589"/>
                                </w:tblGrid>
                                <w:tr w:rsidR="00DE0EB8" w:rsidTr="00F874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E0EB8" w:rsidRDefault="00DE0EB8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70452941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94217" w:rsidRDefault="00594217" w:rsidP="0059421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Ghost Grab</w:t>
                                          </w:r>
                                        </w:p>
                                      </w:sdtContent>
                                    </w:sdt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>
                                      <w:pPr>
                                        <w:jc w:val="right"/>
                                      </w:pPr>
                                    </w:p>
                                    <w:p w:rsidR="00594217" w:rsidRDefault="00594217" w:rsidP="00594217"/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1159641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E0EB8" w:rsidRDefault="00DE0EB8" w:rsidP="00FD07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E0EB8" w:rsidRDefault="00DE0EB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76331384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E0EB8" w:rsidRDefault="00DE0E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location-based mobile app that lets you search for ghosts for points. The more ghosts you ‘nab, the more points you get!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197497775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DE0EB8" w:rsidRDefault="00DE0EB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Dylan Dover, Jason Mayer, Selina Chen, Lawrence Waller</w:t>
                                          </w:r>
                                        </w:p>
                                      </w:sdtContent>
                                    </w:sdt>
                                    <w:p w:rsidR="00DE0EB8" w:rsidRDefault="00DE0EB8" w:rsidP="00BF542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122391613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E0EB8" w:rsidRDefault="00DE0E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1FB2F27A" id="Text Box 138" o:spid="_x0000_s1027" type="#_x0000_t202" style="position:absolute;margin-left:0;margin-top:0;width:575.8pt;height:612.2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" fillcolor="white [3201]" stroked="f" strokeweight=".5pt">
                    <v:textbox inset="0,0,0,0">
                      <w:txbxContent>
                        <w:p w:rsidR="00DE0EB8" w:rsidRDefault="00DE0EB8"/>
                        <w:p w:rsidR="00DE0EB8" w:rsidRDefault="00DE0EB8"/>
                        <w:p w:rsidR="00DE0EB8" w:rsidRDefault="00DE0EB8"/>
                        <w:p w:rsidR="00DE0EB8" w:rsidRDefault="00DE0EB8"/>
                        <w:p w:rsidR="00DE0EB8" w:rsidRDefault="00DE0EB8"/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1"/>
                            <w:gridCol w:w="5589"/>
                          </w:tblGrid>
                          <w:tr w:rsidR="00DE0EB8" w:rsidTr="00F874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E0EB8" w:rsidRDefault="00DE0EB8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0452941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4217" w:rsidRDefault="00594217" w:rsidP="0059421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Ghost Grab</w:t>
                                    </w:r>
                                  </w:p>
                                </w:sdtContent>
                              </w:sdt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>
                                <w:pPr>
                                  <w:jc w:val="right"/>
                                </w:pPr>
                              </w:p>
                              <w:p w:rsidR="00594217" w:rsidRDefault="00594217" w:rsidP="00594217"/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1159641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E0EB8" w:rsidRDefault="00DE0EB8" w:rsidP="00FD07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E0EB8" w:rsidRDefault="00DE0EB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7633138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E0EB8" w:rsidRDefault="00DE0E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location-based mobile app that lets you search for ghosts for points. The more ghosts you ‘nab, the more points you get!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97497775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E0EB8" w:rsidRDefault="00DE0EB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Dylan Dover, Jason Mayer, Selina Chen, Lawrence Waller</w:t>
                                    </w:r>
                                  </w:p>
                                </w:sdtContent>
                              </w:sdt>
                              <w:p w:rsidR="00DE0EB8" w:rsidRDefault="00DE0EB8" w:rsidP="00BF542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12239161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E0EB8" w:rsidRDefault="00DE0EB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943E9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p w:rsidR="00A349E1" w:rsidRDefault="00DE0EB8">
      <w:pPr>
        <w:pStyle w:val="Title"/>
      </w:pPr>
      <w:r>
        <w:lastRenderedPageBreak/>
        <w:t>Title</w:t>
      </w:r>
    </w:p>
    <w:p w:rsidR="00A349E1" w:rsidRDefault="00DE0EB8">
      <w:pPr>
        <w:pStyle w:val="Heading1"/>
      </w:pPr>
      <w:r>
        <w:t>Heading</w:t>
      </w:r>
    </w:p>
    <w:p w:rsidR="00A349E1" w:rsidRDefault="006119C8">
      <w:r>
        <w:t>Executive Summary</w:t>
      </w:r>
    </w:p>
    <w:p w:rsidR="006119C8" w:rsidRDefault="006119C8">
      <w:r>
        <w:t>Problems and Overcoming them</w:t>
      </w:r>
    </w:p>
    <w:p w:rsidR="006119C8" w:rsidRDefault="0059421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52B0D" wp14:editId="750163D7">
                <wp:simplePos x="0" y="0"/>
                <wp:positionH relativeFrom="margin">
                  <wp:posOffset>2026218</wp:posOffset>
                </wp:positionH>
                <wp:positionV relativeFrom="paragraph">
                  <wp:posOffset>210867</wp:posOffset>
                </wp:positionV>
                <wp:extent cx="2895600" cy="1428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Pr="00BF542C" w:rsidRDefault="00DE0EB8">
                            <w:pPr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</w:pPr>
                            <w:r w:rsidRPr="00BF542C"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  <w:drawing>
                                <wp:inline distT="0" distB="0" distL="0" distR="0" wp14:anchorId="4FD3166D" wp14:editId="70103E4B">
                                  <wp:extent cx="1283508" cy="1228213"/>
                                  <wp:effectExtent l="0" t="0" r="0" b="0"/>
                                  <wp:docPr id="15" name="Picture 15" descr="C:\Users\selin\Documents\Unity Projects\ghostgrab\RealSlimShadyBuild\Ghostbusters\Ghostbusters\Assets\Sprites\Brickma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selin\Documents\Unity Projects\ghostgrab\RealSlimShadyBuild\Ghostbusters\Ghostbusters\Assets\Sprites\Brickma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915" t="14155" r="26695" b="177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854" cy="124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542C">
                              <w:rPr>
                                <w:noProof/>
                                <w:color w:val="FFFFFF" w:themeColor="background1"/>
                                <w:lang w:eastAsia="en-US"/>
                              </w:rPr>
                              <w:drawing>
                                <wp:inline distT="0" distB="0" distL="0" distR="0" wp14:anchorId="3A32B643" wp14:editId="4686FB49">
                                  <wp:extent cx="1162156" cy="1238250"/>
                                  <wp:effectExtent l="0" t="0" r="0" b="0"/>
                                  <wp:docPr id="17" name="Picture 17" descr="C:\Users\selin\Documents\Unity Projects\ghostgrab\RealSlimShadyBuild\Ghostbusters\Ghostbusters\Assets\Sprites\Q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selin\Documents\Unity Projects\ghostgrab\RealSlimShadyBuild\Ghostbusters\Ghostbusters\Assets\Sprites\Q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707" t="10035" r="29688" b="166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48" cy="1246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0EB8" w:rsidRPr="00BF542C" w:rsidRDefault="00DE0EB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DE0EB8" w:rsidRPr="00BF542C" w:rsidRDefault="00DE0EB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2B0D" id="Text Box 14" o:spid="_x0000_s1028" type="#_x0000_t202" style="position:absolute;margin-left:159.55pt;margin-top:16.6pt;width:228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" fillcolor="white [3201]" strokecolor="white [3212]" strokeweight=".5pt">
                <v:textbox>
                  <w:txbxContent>
                    <w:p w:rsidR="00DE0EB8" w:rsidRPr="00BF542C" w:rsidRDefault="00DE0EB8">
                      <w:pPr>
                        <w:rPr>
                          <w:noProof/>
                          <w:color w:val="FFFFFF" w:themeColor="background1"/>
                          <w:lang w:eastAsia="en-US"/>
                        </w:rPr>
                      </w:pPr>
                      <w:r w:rsidRPr="00BF542C">
                        <w:rPr>
                          <w:noProof/>
                          <w:color w:val="FFFFFF" w:themeColor="background1"/>
                          <w:lang w:eastAsia="en-US"/>
                        </w:rPr>
                        <w:drawing>
                          <wp:inline distT="0" distB="0" distL="0" distR="0" wp14:anchorId="4FD3166D" wp14:editId="70103E4B">
                            <wp:extent cx="1283508" cy="1228213"/>
                            <wp:effectExtent l="0" t="0" r="0" b="0"/>
                            <wp:docPr id="15" name="Picture 15" descr="C:\Users\selin\Documents\Unity Projects\ghostgrab\RealSlimShadyBuild\Ghostbusters\Ghostbusters\Assets\Sprites\Brickma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selin\Documents\Unity Projects\ghostgrab\RealSlimShadyBuild\Ghostbusters\Ghostbusters\Assets\Sprites\Brickma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915" t="14155" r="26695" b="177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854" cy="1243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542C">
                        <w:rPr>
                          <w:noProof/>
                          <w:color w:val="FFFFFF" w:themeColor="background1"/>
                          <w:lang w:eastAsia="en-US"/>
                        </w:rPr>
                        <w:drawing>
                          <wp:inline distT="0" distB="0" distL="0" distR="0" wp14:anchorId="3A32B643" wp14:editId="4686FB49">
                            <wp:extent cx="1162156" cy="1238250"/>
                            <wp:effectExtent l="0" t="0" r="0" b="0"/>
                            <wp:docPr id="17" name="Picture 17" descr="C:\Users\selin\Documents\Unity Projects\ghostgrab\RealSlimShadyBuild\Ghostbusters\Ghostbusters\Assets\Sprites\Q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selin\Documents\Unity Projects\ghostgrab\RealSlimShadyBuild\Ghostbusters\Ghostbusters\Assets\Sprites\Q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707" t="10035" r="29688" b="166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69748" cy="1246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0EB8" w:rsidRPr="00BF542C" w:rsidRDefault="00DE0EB8">
                      <w:pPr>
                        <w:rPr>
                          <w:color w:val="FFFFFF" w:themeColor="background1"/>
                        </w:rPr>
                      </w:pPr>
                    </w:p>
                    <w:p w:rsidR="00DE0EB8" w:rsidRPr="00BF542C" w:rsidRDefault="00DE0EB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9C8">
        <w:t>Scheduling</w:t>
      </w:r>
    </w:p>
    <w:p w:rsidR="006119C8" w:rsidRDefault="006119C8">
      <w:r>
        <w:t>Future</w:t>
      </w:r>
    </w:p>
    <w:p w:rsidR="006119C8" w:rsidRDefault="006119C8">
      <w:r>
        <w:t>Risk</w:t>
      </w:r>
    </w:p>
    <w:p w:rsidR="006119C8" w:rsidRDefault="006119C8">
      <w:r>
        <w:t>Responsibility Matrix</w:t>
      </w:r>
    </w:p>
    <w:p w:rsidR="006119C8" w:rsidRDefault="006119C8">
      <w:r>
        <w:t>Quality/Testing Plan</w:t>
      </w:r>
    </w:p>
    <w:p w:rsidR="008A4B7F" w:rsidRDefault="00594217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D6C1C" wp14:editId="1909241F">
                <wp:simplePos x="0" y="0"/>
                <wp:positionH relativeFrom="margin">
                  <wp:posOffset>1984346</wp:posOffset>
                </wp:positionH>
                <wp:positionV relativeFrom="paragraph">
                  <wp:posOffset>274567</wp:posOffset>
                </wp:positionV>
                <wp:extent cx="2943225" cy="1381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Default="00DE0EB8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color w:val="44546A" w:themeColor="text2"/>
                                <w:lang w:eastAsia="en-US"/>
                              </w:rPr>
                              <w:drawing>
                                <wp:inline distT="0" distB="0" distL="0" distR="0" wp14:anchorId="6348BD83" wp14:editId="789B2E2B">
                                  <wp:extent cx="1133475" cy="1155281"/>
                                  <wp:effectExtent l="0" t="0" r="0" b="6985"/>
                                  <wp:docPr id="13" name="Picture 13" descr="C:\Users\selin\AppData\Local\Microsoft\Windows\INetCache\Content.Word\SpookyGho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selin\AppData\Local\Microsoft\Windows\INetCache\Content.Word\SpookyGho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86" r="233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712" cy="1260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542C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44710D1" wp14:editId="655D2306">
                                  <wp:extent cx="1600200" cy="1171129"/>
                                  <wp:effectExtent l="0" t="0" r="0" b="0"/>
                                  <wp:docPr id="16" name="Picture 16" descr="C:\Users\selin\Documents\Unity Projects\ghostgrab\RealSlimShadyBuild\Ghostbusters\Ghostbusters\Assets\Sprites\Haunted Ro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selin\Documents\Unity Projects\ghostgrab\RealSlimShadyBuild\Ghostbusters\Ghostbusters\Assets\Sprites\Haunted Ro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405" t="16214" r="12083" b="149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2685" cy="1187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6C1C" id="Text Box 12" o:spid="_x0000_s1029" type="#_x0000_t202" style="position:absolute;margin-left:156.25pt;margin-top:21.6pt;width:231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" fillcolor="white [3201]" strokecolor="white [3212]" strokeweight=".5pt">
                <v:textbox>
                  <w:txbxContent>
                    <w:p w:rsidR="00DE0EB8" w:rsidRDefault="00DE0EB8">
                      <w:pPr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color w:val="44546A" w:themeColor="text2"/>
                          <w:lang w:eastAsia="en-US"/>
                        </w:rPr>
                        <w:drawing>
                          <wp:inline distT="0" distB="0" distL="0" distR="0" wp14:anchorId="6348BD83" wp14:editId="789B2E2B">
                            <wp:extent cx="1133475" cy="1155281"/>
                            <wp:effectExtent l="0" t="0" r="0" b="6985"/>
                            <wp:docPr id="13" name="Picture 13" descr="C:\Users\selin\AppData\Local\Microsoft\Windows\INetCache\Content.Word\SpookyGhos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selin\AppData\Local\Microsoft\Windows\INetCache\Content.Word\SpookyGhos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86" r="233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6712" cy="1260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F542C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44710D1" wp14:editId="655D2306">
                            <wp:extent cx="1600200" cy="1171129"/>
                            <wp:effectExtent l="0" t="0" r="0" b="0"/>
                            <wp:docPr id="16" name="Picture 16" descr="C:\Users\selin\Documents\Unity Projects\ghostgrab\RealSlimShadyBuild\Ghostbusters\Ghostbusters\Assets\Sprites\Haunted Ro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selin\Documents\Unity Projects\ghostgrab\RealSlimShadyBuild\Ghostbusters\Ghostbusters\Assets\Sprites\Haunted Ro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405" t="16214" r="12083" b="149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2685" cy="1187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9C8">
        <w:t>Future</w:t>
      </w:r>
      <w:r w:rsidR="009175D2" w:rsidRPr="009175D2">
        <w:t xml:space="preserve"> </w:t>
      </w:r>
      <w:r w:rsidR="009175D2" w:rsidRPr="009175D2">
        <w:rPr>
          <w:noProof/>
          <w:lang w:eastAsia="en-US"/>
        </w:rPr>
        <w:t xml:space="preserve"> </w:t>
      </w:r>
    </w:p>
    <w:p w:rsidR="006119C8" w:rsidRDefault="00594217">
      <w:pPr>
        <w:rPr>
          <w:noProof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5AE6C" wp14:editId="7E81231F">
                <wp:simplePos x="0" y="0"/>
                <wp:positionH relativeFrom="margin">
                  <wp:posOffset>1978925</wp:posOffset>
                </wp:positionH>
                <wp:positionV relativeFrom="paragraph">
                  <wp:posOffset>1612417</wp:posOffset>
                </wp:positionV>
                <wp:extent cx="2867025" cy="17240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0EB8" w:rsidRDefault="00DE0EB8">
                            <w:pPr>
                              <w:rPr>
                                <w:noProof/>
                                <w:lang w:eastAsia="en-US"/>
                              </w:rPr>
                            </w:pPr>
                            <w:r w:rsidRPr="008A4B7F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FCE5466" wp14:editId="1988A399">
                                  <wp:extent cx="1117664" cy="1296474"/>
                                  <wp:effectExtent l="0" t="0" r="0" b="0"/>
                                  <wp:docPr id="11" name="Picture 11" descr="C:\Users\selin\Documents\Unity Projects\ghostgrab\RealSlimShadyBuild\Ghostbusters\Ghostbusters\Assets\Sprites\InhumanTorc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selin\Documents\Unity Projects\ghostgrab\RealSlimShadyBuild\Ghostbusters\Ghostbusters\Assets\Sprites\InhumanTorch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693" t="2894" r="20042" b="69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061" cy="1327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7452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9F8F68E" wp14:editId="4F17747C">
                                  <wp:extent cx="1340900" cy="1247547"/>
                                  <wp:effectExtent l="0" t="0" r="0" b="0"/>
                                  <wp:docPr id="18" name="Picture 18" descr="C:\Users\selin\Documents\Unity Projects\ghostgrab\RealSlimShadyBuild\Ghostbusters\Ghostbusters\Assets\Sprites\Booho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selin\Documents\Unity Projects\ghostgrab\RealSlimShadyBuild\Ghostbusters\Ghostbusters\Assets\Sprites\Booho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208" r="18338" b="114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4744" cy="1260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AE6C" id="Text Box 10" o:spid="_x0000_s1030" type="#_x0000_t202" style="position:absolute;margin-left:155.8pt;margin-top:126.95pt;width:225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" fillcolor="white [3201]" strokecolor="white [3212]" strokeweight=".5pt">
                <v:textbox>
                  <w:txbxContent>
                    <w:p w:rsidR="00DE0EB8" w:rsidRDefault="00DE0EB8">
                      <w:pPr>
                        <w:rPr>
                          <w:noProof/>
                          <w:lang w:eastAsia="en-US"/>
                        </w:rPr>
                      </w:pPr>
                      <w:r w:rsidRPr="008A4B7F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FCE5466" wp14:editId="1988A399">
                            <wp:extent cx="1117664" cy="1296474"/>
                            <wp:effectExtent l="0" t="0" r="0" b="0"/>
                            <wp:docPr id="11" name="Picture 11" descr="C:\Users\selin\Documents\Unity Projects\ghostgrab\RealSlimShadyBuild\Ghostbusters\Ghostbusters\Assets\Sprites\InhumanTorc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selin\Documents\Unity Projects\ghostgrab\RealSlimShadyBuild\Ghostbusters\Ghostbusters\Assets\Sprites\InhumanTorch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693" t="2894" r="20042" b="69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44061" cy="1327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7452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9F8F68E" wp14:editId="4F17747C">
                            <wp:extent cx="1340900" cy="1247547"/>
                            <wp:effectExtent l="0" t="0" r="0" b="0"/>
                            <wp:docPr id="18" name="Picture 18" descr="C:\Users\selin\Documents\Unity Projects\ghostgrab\RealSlimShadyBuild\Ghostbusters\Ghostbusters\Assets\Sprites\Booho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selin\Documents\Unity Projects\ghostgrab\RealSlimShadyBuild\Ghostbusters\Ghostbusters\Assets\Sprites\Booho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208" r="18338" b="11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54744" cy="1260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75D2" w:rsidRDefault="009175D2">
      <w:bookmarkStart w:id="0" w:name="_GoBack"/>
      <w:bookmarkEnd w:id="0"/>
      <w:r w:rsidRPr="009175D2">
        <w:rPr>
          <w:noProof/>
          <w:lang w:eastAsia="en-US"/>
        </w:rPr>
        <w:lastRenderedPageBreak/>
        <w:drawing>
          <wp:inline distT="0" distB="0" distL="0" distR="0">
            <wp:extent cx="6018663" cy="47078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5"/>
                    <a:stretch/>
                  </pic:blipFill>
                  <pic:spPr bwMode="auto">
                    <a:xfrm>
                      <a:off x="0" y="0"/>
                      <a:ext cx="6026952" cy="47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5D2" w:rsidSect="006119C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57" w:rsidRDefault="00857F57">
      <w:pPr>
        <w:spacing w:after="0" w:line="240" w:lineRule="auto"/>
      </w:pPr>
      <w:r>
        <w:separator/>
      </w:r>
    </w:p>
  </w:endnote>
  <w:endnote w:type="continuationSeparator" w:id="0">
    <w:p w:rsidR="00857F57" w:rsidRDefault="0085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57" w:rsidRDefault="00857F57">
      <w:pPr>
        <w:spacing w:after="0" w:line="240" w:lineRule="auto"/>
      </w:pPr>
      <w:r>
        <w:separator/>
      </w:r>
    </w:p>
  </w:footnote>
  <w:footnote w:type="continuationSeparator" w:id="0">
    <w:p w:rsidR="00857F57" w:rsidRDefault="0085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C8"/>
    <w:rsid w:val="00232E02"/>
    <w:rsid w:val="0042494E"/>
    <w:rsid w:val="004943E9"/>
    <w:rsid w:val="00594217"/>
    <w:rsid w:val="006119C8"/>
    <w:rsid w:val="006C3023"/>
    <w:rsid w:val="00857F57"/>
    <w:rsid w:val="008A4B7F"/>
    <w:rsid w:val="009175D2"/>
    <w:rsid w:val="00A349E1"/>
    <w:rsid w:val="00BF542C"/>
    <w:rsid w:val="00C442F2"/>
    <w:rsid w:val="00DE0EB8"/>
    <w:rsid w:val="00EB131D"/>
    <w:rsid w:val="00F87452"/>
    <w:rsid w:val="00FD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DB"/>
  <w15:docId w15:val="{C319ECAE-0D3F-490F-BF3C-83E6832B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546A" w:themeColor="text2"/>
        <w:left w:val="single" w:sz="24" w:space="0" w:color="44546A" w:themeColor="text2"/>
        <w:bottom w:val="single" w:sz="24" w:space="0" w:color="44546A" w:themeColor="text2"/>
        <w:right w:val="single" w:sz="24" w:space="0" w:color="44546A" w:themeColor="text2"/>
      </w:pBdr>
      <w:shd w:val="clear" w:color="auto" w:fill="44546A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546A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546A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546A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44546A" w:themeColor="text2"/>
    </w:rPr>
  </w:style>
  <w:style w:type="character" w:styleId="SubtleEmphasis">
    <w:name w:val="Subtle Emphasis"/>
    <w:uiPriority w:val="19"/>
    <w:qFormat/>
    <w:rPr>
      <w:i/>
      <w:iCs/>
      <w:color w:val="222A35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222A35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323E4F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23E4F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44546A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17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5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5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5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5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</PublishDate>
  <Abstract>A location-based mobile app that lets you search for ghosts for points. The more ghosts you ‘nab, the more points you get!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4A481F1-091E-4FDD-BF5E-0DB352F0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 Grab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 Grab</dc:title>
  <dc:subject/>
  <dc:creator>Dylan Dover, Jason Mayer, Selina Chen, Lawrence Waller</dc:creator>
  <cp:keywords/>
  <cp:lastModifiedBy>Selina Chen</cp:lastModifiedBy>
  <cp:revision>6</cp:revision>
  <dcterms:created xsi:type="dcterms:W3CDTF">2016-04-19T20:44:00Z</dcterms:created>
  <dcterms:modified xsi:type="dcterms:W3CDTF">2016-04-20T06:06:00Z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